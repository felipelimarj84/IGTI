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30667" w:rsidRDefault="00C30667" w:rsidP="009B22CE">
      <w:pPr>
        <w:spacing w:line="360" w:lineRule="auto"/>
        <w:rPr>
          <w:rFonts w:ascii="Arial" w:hAnsi="Arial" w:cs="Arial"/>
          <w:b/>
          <w:color w:val="009E9A"/>
          <w:sz w:val="20"/>
          <w:szCs w:val="28"/>
        </w:rPr>
      </w:pPr>
    </w:p>
    <w:p w:rsidR="009048D8" w:rsidRPr="008154A6" w:rsidRDefault="009048D8" w:rsidP="009B22CE">
      <w:pPr>
        <w:spacing w:line="360" w:lineRule="auto"/>
        <w:jc w:val="center"/>
        <w:rPr>
          <w:rFonts w:ascii="Arial" w:hAnsi="Arial" w:cs="Arial"/>
          <w:b/>
          <w:color w:val="009E9A"/>
          <w:sz w:val="28"/>
          <w:szCs w:val="28"/>
        </w:rPr>
      </w:pPr>
      <w:r w:rsidRPr="00204FD6">
        <w:rPr>
          <w:rFonts w:ascii="Arial" w:hAnsi="Arial" w:cs="Arial"/>
          <w:b/>
          <w:color w:val="009E9A"/>
          <w:sz w:val="28"/>
          <w:szCs w:val="28"/>
        </w:rPr>
        <w:t xml:space="preserve">Atividade Prévia do Trabalho </w:t>
      </w:r>
      <w:r>
        <w:rPr>
          <w:rFonts w:ascii="Arial" w:hAnsi="Arial" w:cs="Arial"/>
          <w:b/>
          <w:color w:val="009E9A"/>
          <w:sz w:val="28"/>
          <w:szCs w:val="28"/>
        </w:rPr>
        <w:t>Prático</w:t>
      </w:r>
    </w:p>
    <w:p w:rsidR="00C30667" w:rsidRDefault="00C30667" w:rsidP="009B22CE">
      <w:pPr>
        <w:spacing w:line="360" w:lineRule="auto"/>
        <w:jc w:val="both"/>
        <w:rPr>
          <w:rFonts w:ascii="Arial" w:hAnsi="Arial" w:cs="Arial"/>
          <w:b/>
          <w:color w:val="009E9A"/>
          <w:sz w:val="32"/>
          <w:szCs w:val="28"/>
        </w:rPr>
      </w:pPr>
    </w:p>
    <w:tbl>
      <w:tblPr>
        <w:tblW w:w="98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97"/>
        <w:gridCol w:w="7853"/>
      </w:tblGrid>
      <w:tr w:rsidR="00C30667" w:rsidTr="001A605F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</w:tcBorders>
            <w:shd w:val="clear" w:color="auto" w:fill="auto"/>
            <w:vAlign w:val="center"/>
          </w:tcPr>
          <w:p w:rsidR="00C30667" w:rsidRDefault="00C30667" w:rsidP="009B22CE">
            <w:pPr>
              <w:spacing w:line="360" w:lineRule="auto"/>
              <w:jc w:val="center"/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>Disciplina</w:t>
            </w:r>
          </w:p>
        </w:tc>
        <w:tc>
          <w:tcPr>
            <w:tcW w:w="785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:rsidR="00C30667" w:rsidRDefault="0051357B" w:rsidP="009B22CE">
            <w:pPr>
              <w:spacing w:line="360" w:lineRule="auto"/>
            </w:pPr>
            <w:r>
              <w:rPr>
                <w:rFonts w:ascii="Arial" w:hAnsi="Arial" w:cs="Arial"/>
                <w:b/>
                <w:lang w:eastAsia="en-US"/>
              </w:rPr>
              <w:t>FFE</w:t>
            </w:r>
            <w:r w:rsidR="00C30667">
              <w:rPr>
                <w:rFonts w:ascii="Arial" w:hAnsi="Arial" w:cs="Arial"/>
                <w:b/>
                <w:lang w:eastAsia="en-US"/>
              </w:rPr>
              <w:t xml:space="preserve"> – </w:t>
            </w:r>
            <w:r w:rsidRPr="0051357B">
              <w:rPr>
                <w:rFonts w:ascii="Arial" w:hAnsi="Arial" w:cs="Arial"/>
                <w:b/>
                <w:lang w:eastAsia="en-US"/>
              </w:rPr>
              <w:t>Fundamentos em Desenvolvimento Front End</w:t>
            </w:r>
          </w:p>
        </w:tc>
      </w:tr>
      <w:tr w:rsidR="001A605F" w:rsidRPr="008154A6" w:rsidTr="001A605F">
        <w:trPr>
          <w:trHeight w:val="623"/>
        </w:trPr>
        <w:tc>
          <w:tcPr>
            <w:tcW w:w="1997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</w:tcBorders>
            <w:shd w:val="clear" w:color="auto" w:fill="auto"/>
            <w:vAlign w:val="center"/>
          </w:tcPr>
          <w:p w:rsidR="001A605F" w:rsidRPr="008154A6" w:rsidRDefault="001A605F" w:rsidP="009B22CE">
            <w:pPr>
              <w:spacing w:line="360" w:lineRule="auto"/>
              <w:jc w:val="center"/>
              <w:rPr>
                <w:rFonts w:ascii="Arial" w:hAnsi="Arial" w:cs="Arial"/>
                <w:b/>
                <w:color w:val="006C69"/>
                <w:lang w:eastAsia="en-US"/>
              </w:rPr>
            </w:pPr>
            <w:r>
              <w:rPr>
                <w:rFonts w:ascii="Arial" w:hAnsi="Arial" w:cs="Arial"/>
                <w:b/>
                <w:color w:val="006C69"/>
                <w:lang w:eastAsia="en-US"/>
              </w:rPr>
              <w:t>Aluno</w:t>
            </w:r>
          </w:p>
        </w:tc>
        <w:tc>
          <w:tcPr>
            <w:tcW w:w="7853" w:type="dxa"/>
            <w:tcBorders>
              <w:top w:val="single" w:sz="4" w:space="0" w:color="00B9B3"/>
              <w:left w:val="single" w:sz="4" w:space="0" w:color="00B9B3"/>
              <w:bottom w:val="single" w:sz="4" w:space="0" w:color="00B9B3"/>
              <w:right w:val="single" w:sz="4" w:space="0" w:color="00B9B3"/>
            </w:tcBorders>
            <w:shd w:val="clear" w:color="auto" w:fill="auto"/>
            <w:vAlign w:val="center"/>
          </w:tcPr>
          <w:p w:rsidR="001A605F" w:rsidRPr="008154A6" w:rsidRDefault="00C600AD" w:rsidP="009B22CE">
            <w:pPr>
              <w:spacing w:line="360" w:lineRule="auto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Felipe Augusto de Almeida Lima</w:t>
            </w:r>
            <w:bookmarkStart w:id="0" w:name="_GoBack"/>
            <w:bookmarkEnd w:id="0"/>
          </w:p>
        </w:tc>
      </w:tr>
    </w:tbl>
    <w:p w:rsidR="00495DFF" w:rsidRDefault="00495DFF" w:rsidP="009B22CE">
      <w:pPr>
        <w:spacing w:before="240" w:after="60" w:line="360" w:lineRule="auto"/>
        <w:jc w:val="both"/>
        <w:rPr>
          <w:rFonts w:ascii="Arial" w:hAnsi="Arial" w:cs="Arial"/>
          <w:b/>
          <w:color w:val="006C69"/>
        </w:rPr>
      </w:pPr>
    </w:p>
    <w:p w:rsidR="00C30667" w:rsidRDefault="00C30667" w:rsidP="009B22CE">
      <w:pPr>
        <w:spacing w:before="240" w:after="60" w:line="360" w:lineRule="auto"/>
        <w:jc w:val="both"/>
      </w:pPr>
      <w:r>
        <w:rPr>
          <w:rFonts w:ascii="Arial" w:hAnsi="Arial" w:cs="Arial"/>
          <w:b/>
          <w:color w:val="006C69"/>
        </w:rPr>
        <w:t xml:space="preserve">Objetivos </w:t>
      </w:r>
    </w:p>
    <w:p w:rsidR="00C30667" w:rsidRDefault="00C30667" w:rsidP="00914C5E">
      <w:pPr>
        <w:spacing w:after="240" w:line="360" w:lineRule="auto"/>
        <w:jc w:val="both"/>
      </w:pPr>
      <w:r>
        <w:rPr>
          <w:rFonts w:ascii="Arial" w:hAnsi="Arial" w:cs="Arial"/>
          <w:lang w:eastAsia="en-US"/>
        </w:rPr>
        <w:t xml:space="preserve">Exercitar os seguintes conceitos vistos </w:t>
      </w:r>
      <w:r w:rsidR="00914C5E">
        <w:rPr>
          <w:rFonts w:ascii="Arial" w:hAnsi="Arial" w:cs="Arial"/>
          <w:lang w:eastAsia="en-US"/>
        </w:rPr>
        <w:t>nas videoaulas</w:t>
      </w:r>
      <w:r>
        <w:rPr>
          <w:rFonts w:ascii="Arial" w:hAnsi="Arial" w:cs="Arial"/>
          <w:lang w:eastAsia="en-US"/>
        </w:rPr>
        <w:t>:</w:t>
      </w:r>
    </w:p>
    <w:p w:rsidR="00C30667" w:rsidRPr="004C5A43" w:rsidRDefault="005750E2" w:rsidP="00914C5E">
      <w:pPr>
        <w:numPr>
          <w:ilvl w:val="0"/>
          <w:numId w:val="5"/>
        </w:numPr>
        <w:spacing w:after="240" w:line="360" w:lineRule="auto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lang w:eastAsia="en-US"/>
        </w:rPr>
        <w:t>Montagem de a</w:t>
      </w:r>
      <w:r w:rsidR="009C3E00">
        <w:rPr>
          <w:rFonts w:ascii="Arial" w:hAnsi="Arial" w:cs="Arial"/>
          <w:lang w:eastAsia="en-US"/>
        </w:rPr>
        <w:t>mb</w:t>
      </w:r>
      <w:r w:rsidR="007B07BE">
        <w:rPr>
          <w:rFonts w:ascii="Arial" w:hAnsi="Arial" w:cs="Arial"/>
          <w:lang w:eastAsia="en-US"/>
        </w:rPr>
        <w:t xml:space="preserve">iente de desenvolvimento </w:t>
      </w:r>
      <w:r>
        <w:rPr>
          <w:rFonts w:ascii="Arial" w:hAnsi="Arial" w:cs="Arial"/>
          <w:lang w:eastAsia="en-US"/>
        </w:rPr>
        <w:t>e criação de uma aplicação simples com JavaScript.</w:t>
      </w:r>
    </w:p>
    <w:p w:rsidR="00C30667" w:rsidRDefault="00C30667" w:rsidP="009B22CE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C30667" w:rsidRDefault="00C30667" w:rsidP="009B22CE">
      <w:pPr>
        <w:spacing w:line="360" w:lineRule="auto"/>
        <w:jc w:val="both"/>
      </w:pPr>
      <w:r>
        <w:rPr>
          <w:rFonts w:ascii="Arial" w:hAnsi="Arial" w:cs="Arial"/>
          <w:b/>
          <w:color w:val="006C69"/>
        </w:rPr>
        <w:t>Enunciado</w:t>
      </w:r>
    </w:p>
    <w:p w:rsidR="00C30667" w:rsidRDefault="009C3E00" w:rsidP="00BE4AE6">
      <w:pPr>
        <w:spacing w:line="360" w:lineRule="auto"/>
        <w:jc w:val="both"/>
      </w:pPr>
      <w:r>
        <w:rPr>
          <w:rFonts w:ascii="Arial" w:hAnsi="Arial" w:cs="Arial"/>
          <w:lang w:eastAsia="en-US"/>
        </w:rPr>
        <w:t xml:space="preserve">Esta atividade tem como objetivo fazer com que o aluno </w:t>
      </w:r>
      <w:r w:rsidR="00EC4615">
        <w:rPr>
          <w:rFonts w:ascii="Arial" w:hAnsi="Arial" w:cs="Arial"/>
          <w:lang w:eastAsia="en-US"/>
        </w:rPr>
        <w:t>configure</w:t>
      </w:r>
      <w:r>
        <w:rPr>
          <w:rFonts w:ascii="Arial" w:hAnsi="Arial" w:cs="Arial"/>
          <w:lang w:eastAsia="en-US"/>
        </w:rPr>
        <w:t xml:space="preserve"> um ambiente local em seu computador e crie um</w:t>
      </w:r>
      <w:r w:rsidR="005750E2">
        <w:rPr>
          <w:rFonts w:ascii="Arial" w:hAnsi="Arial" w:cs="Arial"/>
          <w:lang w:eastAsia="en-US"/>
        </w:rPr>
        <w:t>a</w:t>
      </w:r>
      <w:r>
        <w:rPr>
          <w:rFonts w:ascii="Arial" w:hAnsi="Arial" w:cs="Arial"/>
          <w:lang w:eastAsia="en-US"/>
        </w:rPr>
        <w:t xml:space="preserve"> </w:t>
      </w:r>
      <w:r w:rsidR="005750E2">
        <w:rPr>
          <w:rFonts w:ascii="Arial" w:hAnsi="Arial" w:cs="Arial"/>
          <w:lang w:eastAsia="en-US"/>
        </w:rPr>
        <w:t>aplicação web</w:t>
      </w:r>
      <w:r>
        <w:rPr>
          <w:rFonts w:ascii="Arial" w:hAnsi="Arial" w:cs="Arial"/>
          <w:lang w:eastAsia="en-US"/>
        </w:rPr>
        <w:t xml:space="preserve"> simples</w:t>
      </w:r>
      <w:r w:rsidR="00914C5E">
        <w:rPr>
          <w:rFonts w:ascii="Arial" w:hAnsi="Arial" w:cs="Arial"/>
          <w:lang w:eastAsia="en-US"/>
        </w:rPr>
        <w:t>,</w:t>
      </w:r>
      <w:r>
        <w:rPr>
          <w:rFonts w:ascii="Arial" w:hAnsi="Arial" w:cs="Arial"/>
          <w:lang w:eastAsia="en-US"/>
        </w:rPr>
        <w:t xml:space="preserve"> utilizando </w:t>
      </w:r>
      <w:r w:rsidR="005750E2">
        <w:rPr>
          <w:rFonts w:ascii="Arial" w:hAnsi="Arial" w:cs="Arial"/>
          <w:lang w:eastAsia="en-US"/>
        </w:rPr>
        <w:t>HTML, CSS e JavaScript puro.</w:t>
      </w:r>
    </w:p>
    <w:p w:rsidR="00C30667" w:rsidRDefault="00C30667" w:rsidP="009B22CE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C30667" w:rsidRDefault="009048D8" w:rsidP="009B22CE">
      <w:pPr>
        <w:spacing w:line="360" w:lineRule="auto"/>
        <w:jc w:val="both"/>
      </w:pPr>
      <w:r>
        <w:rPr>
          <w:rFonts w:ascii="Arial" w:hAnsi="Arial" w:cs="Arial"/>
          <w:b/>
          <w:color w:val="006C69"/>
        </w:rPr>
        <w:t>Atividades</w:t>
      </w:r>
    </w:p>
    <w:p w:rsidR="00C30667" w:rsidRDefault="00C30667" w:rsidP="00A874DE">
      <w:pPr>
        <w:spacing w:before="240" w:line="360" w:lineRule="auto"/>
        <w:jc w:val="both"/>
      </w:pPr>
      <w:r>
        <w:rPr>
          <w:rFonts w:ascii="Arial" w:hAnsi="Arial" w:cs="Arial"/>
          <w:lang w:eastAsia="en-US"/>
        </w:rPr>
        <w:t>O aluno deverá desempenhar as seguintes</w:t>
      </w:r>
      <w:r w:rsidR="009C3E00">
        <w:rPr>
          <w:rFonts w:ascii="Arial" w:hAnsi="Arial" w:cs="Arial"/>
          <w:lang w:eastAsia="en-US"/>
        </w:rPr>
        <w:t xml:space="preserve"> atividades</w:t>
      </w:r>
      <w:r>
        <w:rPr>
          <w:rFonts w:ascii="Arial" w:hAnsi="Arial" w:cs="Arial"/>
          <w:lang w:eastAsia="en-US"/>
        </w:rPr>
        <w:t>:</w:t>
      </w:r>
    </w:p>
    <w:p w:rsidR="00C30667" w:rsidRPr="009C3E00" w:rsidRDefault="009C3E00" w:rsidP="009B22CE">
      <w:pPr>
        <w:numPr>
          <w:ilvl w:val="0"/>
          <w:numId w:val="3"/>
        </w:numPr>
        <w:spacing w:before="240" w:line="360" w:lineRule="auto"/>
        <w:jc w:val="both"/>
      </w:pPr>
      <w:r>
        <w:rPr>
          <w:rFonts w:ascii="Arial" w:hAnsi="Arial" w:cs="Arial"/>
          <w:lang w:eastAsia="en-US"/>
        </w:rPr>
        <w:t xml:space="preserve">Montar um ambiente local </w:t>
      </w:r>
      <w:r w:rsidR="005750E2">
        <w:rPr>
          <w:rFonts w:ascii="Arial" w:hAnsi="Arial" w:cs="Arial"/>
          <w:lang w:eastAsia="en-US"/>
        </w:rPr>
        <w:t>JavaScript conforme instruções do capítulo 1, principalmente</w:t>
      </w:r>
      <w:r>
        <w:rPr>
          <w:rFonts w:ascii="Arial" w:hAnsi="Arial" w:cs="Arial"/>
          <w:lang w:eastAsia="en-US"/>
        </w:rPr>
        <w:t>.</w:t>
      </w:r>
    </w:p>
    <w:p w:rsidR="009C3E00" w:rsidRPr="009C3E00" w:rsidRDefault="009C3E00" w:rsidP="009B22CE">
      <w:pPr>
        <w:numPr>
          <w:ilvl w:val="0"/>
          <w:numId w:val="3"/>
        </w:numPr>
        <w:spacing w:before="240" w:line="360" w:lineRule="auto"/>
        <w:jc w:val="both"/>
      </w:pPr>
      <w:r>
        <w:rPr>
          <w:rFonts w:ascii="Arial" w:hAnsi="Arial" w:cs="Arial"/>
          <w:lang w:eastAsia="en-US"/>
        </w:rPr>
        <w:t xml:space="preserve">Criar </w:t>
      </w:r>
      <w:r w:rsidR="005750E2">
        <w:rPr>
          <w:rFonts w:ascii="Arial" w:hAnsi="Arial" w:cs="Arial"/>
          <w:lang w:eastAsia="en-US"/>
        </w:rPr>
        <w:t>uma aplicação</w:t>
      </w:r>
      <w:r>
        <w:rPr>
          <w:rFonts w:ascii="Arial" w:hAnsi="Arial" w:cs="Arial"/>
          <w:lang w:eastAsia="en-US"/>
        </w:rPr>
        <w:t xml:space="preserve"> simples que efetue algum tipo de cálculo.</w:t>
      </w:r>
    </w:p>
    <w:p w:rsidR="009C3E00" w:rsidRPr="00495DFF" w:rsidRDefault="009C3E00" w:rsidP="009B22CE">
      <w:pPr>
        <w:numPr>
          <w:ilvl w:val="0"/>
          <w:numId w:val="3"/>
        </w:numPr>
        <w:spacing w:before="240" w:line="360" w:lineRule="auto"/>
        <w:jc w:val="both"/>
        <w:rPr>
          <w:i/>
          <w:iCs/>
        </w:rPr>
      </w:pPr>
      <w:r>
        <w:rPr>
          <w:rFonts w:ascii="Arial" w:hAnsi="Arial" w:cs="Arial"/>
          <w:lang w:eastAsia="en-US"/>
        </w:rPr>
        <w:t xml:space="preserve">Compactar o </w:t>
      </w:r>
      <w:r w:rsidR="007B07BE">
        <w:rPr>
          <w:rFonts w:ascii="Arial" w:hAnsi="Arial" w:cs="Arial"/>
          <w:lang w:eastAsia="en-US"/>
        </w:rPr>
        <w:t xml:space="preserve">código-fonte do </w:t>
      </w:r>
      <w:r>
        <w:rPr>
          <w:rFonts w:ascii="Arial" w:hAnsi="Arial" w:cs="Arial"/>
          <w:lang w:eastAsia="en-US"/>
        </w:rPr>
        <w:t>app e anexá-lo à atividade</w:t>
      </w:r>
      <w:r w:rsidR="00EC4615">
        <w:rPr>
          <w:rFonts w:ascii="Arial" w:hAnsi="Arial" w:cs="Arial"/>
          <w:lang w:eastAsia="en-US"/>
        </w:rPr>
        <w:t>. No comentário do Canvas, descreva brevemente o que foi feito. É interessante que o nome do arquivo compactado também descreva brevemente o que foi feito</w:t>
      </w:r>
      <w:r w:rsidR="007B07BE">
        <w:rPr>
          <w:rFonts w:ascii="Arial" w:hAnsi="Arial" w:cs="Arial"/>
          <w:lang w:eastAsia="en-US"/>
        </w:rPr>
        <w:t xml:space="preserve"> e por quem foi feito, conforme o seguinte exemplo: “</w:t>
      </w:r>
      <w:r w:rsidR="00EC4615" w:rsidRPr="00495DFF">
        <w:rPr>
          <w:rFonts w:ascii="Arial" w:hAnsi="Arial" w:cs="Arial"/>
          <w:i/>
          <w:iCs/>
          <w:lang w:eastAsia="en-US"/>
        </w:rPr>
        <w:t>app-calculo-imc-nome-sobrenome.zip</w:t>
      </w:r>
      <w:r w:rsidR="007B07BE">
        <w:rPr>
          <w:rFonts w:ascii="Arial" w:hAnsi="Arial" w:cs="Arial"/>
          <w:i/>
          <w:iCs/>
          <w:lang w:eastAsia="en-US"/>
        </w:rPr>
        <w:t>”</w:t>
      </w:r>
      <w:r w:rsidR="00495DFF" w:rsidRPr="00495DFF">
        <w:rPr>
          <w:rFonts w:ascii="Arial" w:hAnsi="Arial" w:cs="Arial"/>
          <w:lang w:eastAsia="en-US"/>
        </w:rPr>
        <w:t>.</w:t>
      </w:r>
    </w:p>
    <w:p w:rsidR="009C3E00" w:rsidRDefault="009C3E00" w:rsidP="009C3E00">
      <w:pPr>
        <w:spacing w:before="240" w:line="360" w:lineRule="auto"/>
        <w:ind w:left="360"/>
        <w:jc w:val="both"/>
      </w:pPr>
    </w:p>
    <w:p w:rsidR="00914C5E" w:rsidRDefault="00914C5E" w:rsidP="009C3E00">
      <w:pPr>
        <w:spacing w:before="240" w:line="360" w:lineRule="auto"/>
        <w:ind w:left="360"/>
        <w:jc w:val="both"/>
      </w:pPr>
    </w:p>
    <w:p w:rsidR="00C30667" w:rsidRPr="007B07BE" w:rsidRDefault="009C3E00" w:rsidP="00914C5E">
      <w:pPr>
        <w:spacing w:after="240" w:line="360" w:lineRule="auto"/>
        <w:jc w:val="both"/>
        <w:rPr>
          <w:rFonts w:ascii="Arial" w:hAnsi="Arial" w:cs="Arial"/>
          <w:b/>
          <w:lang w:eastAsia="en-US"/>
        </w:rPr>
      </w:pPr>
      <w:r w:rsidRPr="007B07BE">
        <w:rPr>
          <w:rFonts w:ascii="Arial" w:hAnsi="Arial" w:cs="Arial"/>
          <w:b/>
          <w:lang w:eastAsia="en-US"/>
        </w:rPr>
        <w:lastRenderedPageBreak/>
        <w:t>Considerações importantes</w:t>
      </w:r>
    </w:p>
    <w:p w:rsidR="009C3E00" w:rsidRDefault="00EC4615" w:rsidP="00914C5E">
      <w:pPr>
        <w:numPr>
          <w:ilvl w:val="0"/>
          <w:numId w:val="7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O app</w:t>
      </w:r>
      <w:r w:rsidR="009C47B1">
        <w:rPr>
          <w:rFonts w:ascii="Arial" w:hAnsi="Arial" w:cs="Arial"/>
          <w:lang w:eastAsia="en-US"/>
        </w:rPr>
        <w:t xml:space="preserve"> web</w:t>
      </w:r>
      <w:r>
        <w:rPr>
          <w:rFonts w:ascii="Arial" w:hAnsi="Arial" w:cs="Arial"/>
          <w:lang w:eastAsia="en-US"/>
        </w:rPr>
        <w:t xml:space="preserve"> deve ser mais que um </w:t>
      </w:r>
      <w:r w:rsidR="00914C5E">
        <w:rPr>
          <w:rFonts w:ascii="Arial" w:hAnsi="Arial" w:cs="Arial"/>
          <w:i/>
          <w:iCs/>
          <w:lang w:eastAsia="en-US"/>
        </w:rPr>
        <w:t>Hello, World!</w:t>
      </w:r>
      <w:r w:rsidR="00914C5E">
        <w:rPr>
          <w:rFonts w:ascii="Arial" w:hAnsi="Arial" w:cs="Arial"/>
          <w:lang w:eastAsia="en-US"/>
        </w:rPr>
        <w:t xml:space="preserve">, </w:t>
      </w:r>
      <w:r>
        <w:rPr>
          <w:rFonts w:ascii="Arial" w:hAnsi="Arial" w:cs="Arial"/>
          <w:lang w:eastAsia="en-US"/>
        </w:rPr>
        <w:t xml:space="preserve">mas não precisa </w:t>
      </w:r>
      <w:r w:rsidR="00372BA9">
        <w:rPr>
          <w:rFonts w:ascii="Arial" w:hAnsi="Arial" w:cs="Arial"/>
          <w:lang w:eastAsia="en-US"/>
        </w:rPr>
        <w:t xml:space="preserve">necessariamente </w:t>
      </w:r>
      <w:r>
        <w:rPr>
          <w:rFonts w:ascii="Arial" w:hAnsi="Arial" w:cs="Arial"/>
          <w:lang w:eastAsia="en-US"/>
        </w:rPr>
        <w:t>ser um app completo.</w:t>
      </w:r>
    </w:p>
    <w:p w:rsidR="007B07BE" w:rsidRDefault="00EC4615" w:rsidP="00914C5E">
      <w:pPr>
        <w:numPr>
          <w:ilvl w:val="0"/>
          <w:numId w:val="7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O app </w:t>
      </w:r>
      <w:r w:rsidR="009C47B1">
        <w:rPr>
          <w:rFonts w:ascii="Arial" w:hAnsi="Arial" w:cs="Arial"/>
          <w:lang w:eastAsia="en-US"/>
        </w:rPr>
        <w:t xml:space="preserve">web </w:t>
      </w:r>
      <w:r>
        <w:rPr>
          <w:rFonts w:ascii="Arial" w:hAnsi="Arial" w:cs="Arial"/>
          <w:lang w:eastAsia="en-US"/>
        </w:rPr>
        <w:t xml:space="preserve">deve fazer algum tipo de cálculo. Algumas sugestões: </w:t>
      </w:r>
    </w:p>
    <w:p w:rsidR="007B07BE" w:rsidRDefault="00914C5E" w:rsidP="00914C5E">
      <w:pPr>
        <w:numPr>
          <w:ilvl w:val="1"/>
          <w:numId w:val="8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IMC.</w:t>
      </w:r>
    </w:p>
    <w:p w:rsidR="007B07BE" w:rsidRDefault="00914C5E" w:rsidP="00914C5E">
      <w:pPr>
        <w:numPr>
          <w:ilvl w:val="1"/>
          <w:numId w:val="8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Velocidade.</w:t>
      </w:r>
    </w:p>
    <w:p w:rsidR="007B07BE" w:rsidRDefault="00914C5E" w:rsidP="00914C5E">
      <w:pPr>
        <w:numPr>
          <w:ilvl w:val="1"/>
          <w:numId w:val="8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Consumo de combustível.</w:t>
      </w:r>
    </w:p>
    <w:p w:rsidR="00EC4615" w:rsidRDefault="007B07BE" w:rsidP="00914C5E">
      <w:pPr>
        <w:numPr>
          <w:ilvl w:val="1"/>
          <w:numId w:val="8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C</w:t>
      </w:r>
      <w:r w:rsidR="00EC4615">
        <w:rPr>
          <w:rFonts w:ascii="Arial" w:hAnsi="Arial" w:cs="Arial"/>
          <w:lang w:eastAsia="en-US"/>
        </w:rPr>
        <w:t>álculo de salário lí</w:t>
      </w:r>
      <w:r w:rsidR="00914C5E">
        <w:rPr>
          <w:rFonts w:ascii="Arial" w:hAnsi="Arial" w:cs="Arial"/>
          <w:lang w:eastAsia="en-US"/>
        </w:rPr>
        <w:t>quido a partir do salário bruto</w:t>
      </w:r>
      <w:r w:rsidR="00EC4615">
        <w:rPr>
          <w:rFonts w:ascii="Arial" w:hAnsi="Arial" w:cs="Arial"/>
          <w:lang w:eastAsia="en-US"/>
        </w:rPr>
        <w:t xml:space="preserve"> etc.</w:t>
      </w:r>
    </w:p>
    <w:p w:rsidR="00876ABF" w:rsidRDefault="00876ABF" w:rsidP="00914C5E">
      <w:pPr>
        <w:numPr>
          <w:ilvl w:val="0"/>
          <w:numId w:val="7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Não se preocupe com a interface gráfica. Foque no cálculo correto.</w:t>
      </w:r>
    </w:p>
    <w:p w:rsidR="00AF24FE" w:rsidRPr="00914C5E" w:rsidRDefault="00F07448" w:rsidP="00914C5E">
      <w:pPr>
        <w:numPr>
          <w:ilvl w:val="0"/>
          <w:numId w:val="7"/>
        </w:numPr>
        <w:spacing w:after="240" w:line="360" w:lineRule="auto"/>
        <w:jc w:val="both"/>
        <w:rPr>
          <w:rFonts w:ascii="Arial" w:hAnsi="Arial" w:cs="Arial"/>
          <w:lang w:eastAsia="en-US"/>
        </w:rPr>
      </w:pPr>
      <w:r w:rsidRPr="00914C5E">
        <w:rPr>
          <w:rFonts w:ascii="Arial" w:hAnsi="Arial" w:cs="Arial"/>
          <w:lang w:eastAsia="en-US"/>
        </w:rPr>
        <w:t>Utilize a apostila, a documentação oficial</w:t>
      </w:r>
      <w:r w:rsidR="009C47B1" w:rsidRPr="00914C5E">
        <w:rPr>
          <w:rFonts w:ascii="Arial" w:hAnsi="Arial" w:cs="Arial"/>
          <w:lang w:eastAsia="en-US"/>
        </w:rPr>
        <w:t xml:space="preserve"> do JavaScript</w:t>
      </w:r>
      <w:r w:rsidRPr="00914C5E">
        <w:rPr>
          <w:rFonts w:ascii="Arial" w:hAnsi="Arial" w:cs="Arial"/>
          <w:lang w:eastAsia="en-US"/>
        </w:rPr>
        <w:t xml:space="preserve"> e os diversos tutoriais existentes na </w:t>
      </w:r>
      <w:r w:rsidR="00BE4AE6">
        <w:rPr>
          <w:rFonts w:ascii="Arial" w:hAnsi="Arial" w:cs="Arial"/>
          <w:lang w:eastAsia="en-US"/>
        </w:rPr>
        <w:t>i</w:t>
      </w:r>
      <w:r w:rsidRPr="00914C5E">
        <w:rPr>
          <w:rFonts w:ascii="Arial" w:hAnsi="Arial" w:cs="Arial"/>
          <w:lang w:eastAsia="en-US"/>
        </w:rPr>
        <w:t>nternet como apoio.</w:t>
      </w:r>
    </w:p>
    <w:sectPr w:rsidR="00AF24FE" w:rsidRPr="00914C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B2A" w:rsidRDefault="00E20B2A">
      <w:r>
        <w:separator/>
      </w:r>
    </w:p>
  </w:endnote>
  <w:endnote w:type="continuationSeparator" w:id="0">
    <w:p w:rsidR="00E20B2A" w:rsidRDefault="00E20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 Semibold">
    <w:altName w:val="Calibri"/>
    <w:charset w:val="00"/>
    <w:family w:val="swiss"/>
    <w:pitch w:val="variable"/>
    <w:sig w:usb0="00000001" w:usb1="5000E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Noto Sans CJK SC Regular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0AD" w:rsidRDefault="00C600A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667" w:rsidRDefault="00C600AD">
    <w:pPr>
      <w:pStyle w:val="Rodap"/>
      <w:rPr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82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5" name="MSIPCM180a405f9a37c12ff6f3ddc8" descr="{&quot;HashCode&quot;:-161285822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600AD" w:rsidRPr="00C600AD" w:rsidRDefault="00C600AD" w:rsidP="00C600AD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C600A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NP-1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80a405f9a37c12ff6f3ddc8" o:spid="_x0000_s1026" type="#_x0000_t202" alt="{&quot;HashCode&quot;:-161285822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" o:allowincell="f" filled="f" stroked="f" strokeweight=".5pt">
              <v:fill o:detectmouseclick="t"/>
              <v:textbox inset=",0,,0">
                <w:txbxContent>
                  <w:p w:rsidR="00C600AD" w:rsidRPr="00C600AD" w:rsidRDefault="00C600AD" w:rsidP="00C600AD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C600AD">
                      <w:rPr>
                        <w:rFonts w:ascii="Calibri" w:hAnsi="Calibri" w:cs="Calibri"/>
                        <w:color w:val="000000"/>
                        <w:sz w:val="20"/>
                      </w:rPr>
                      <w:t>NP-1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F6D22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BFF87C4" wp14:editId="25083642">
              <wp:simplePos x="0" y="0"/>
              <wp:positionH relativeFrom="page">
                <wp:posOffset>0</wp:posOffset>
              </wp:positionH>
              <wp:positionV relativeFrom="page">
                <wp:posOffset>10486390</wp:posOffset>
              </wp:positionV>
              <wp:extent cx="7543800" cy="177165"/>
              <wp:effectExtent l="0" t="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177165"/>
                      </a:xfrm>
                      <a:prstGeom prst="rect">
                        <a:avLst/>
                      </a:prstGeom>
                      <a:solidFill>
                        <a:srgbClr val="00B9B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0E3A37" id="Rectangle 2" o:spid="_x0000_s1026" style="position:absolute;margin-left:0;margin-top:825.7pt;width:594pt;height:13.9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" fillcolor="#00b9b3" stroked="f">
              <w10:wrap anchorx="page" anchory="page"/>
            </v:rect>
          </w:pict>
        </mc:Fallback>
      </mc:AlternateContent>
    </w:r>
    <w:r w:rsidR="00914C5E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margin">
                <wp:posOffset>-895350</wp:posOffset>
              </wp:positionH>
              <wp:positionV relativeFrom="margin">
                <wp:posOffset>9511030</wp:posOffset>
              </wp:positionV>
              <wp:extent cx="7543800" cy="177165"/>
              <wp:effectExtent l="0" t="0" r="0" b="0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3800" cy="177165"/>
                      </a:xfrm>
                      <a:prstGeom prst="rect">
                        <a:avLst/>
                      </a:prstGeom>
                      <a:solidFill>
                        <a:srgbClr val="00B9B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8D5295" id="Rectangle 3" o:spid="_x0000_s1026" style="position:absolute;margin-left:-70.5pt;margin-top:748.9pt;width:594pt;height:13.95pt;z-index:-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" fillcolor="#00b9b3" stroked="f" strokecolor="#3465a4">
              <v:stroke joinstyle="round"/>
              <w10:wrap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0AD" w:rsidRDefault="00C600A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B2A" w:rsidRDefault="00E20B2A">
      <w:r>
        <w:separator/>
      </w:r>
    </w:p>
  </w:footnote>
  <w:footnote w:type="continuationSeparator" w:id="0">
    <w:p w:rsidR="00E20B2A" w:rsidRDefault="00E20B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0AD" w:rsidRDefault="00C600A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667" w:rsidRDefault="00914C5E">
    <w:pPr>
      <w:pStyle w:val="Cabealho"/>
      <w:ind w:left="-2700"/>
      <w:jc w:val="right"/>
      <w:rPr>
        <w:b/>
        <w:i/>
        <w:color w:val="808080"/>
        <w:lang w:eastAsia="pt-BR"/>
      </w:rPr>
    </w:pPr>
    <w:r>
      <w:rPr>
        <w:noProof/>
        <w:lang w:eastAsia="pt-BR"/>
      </w:rPr>
      <w:drawing>
        <wp:anchor distT="0" distB="0" distL="114935" distR="114935" simplePos="0" relativeHeight="251656704" behindDoc="0" locked="0" layoutInCell="1" allowOverlap="1">
          <wp:simplePos x="0" y="0"/>
          <wp:positionH relativeFrom="column">
            <wp:posOffset>-890905</wp:posOffset>
          </wp:positionH>
          <wp:positionV relativeFrom="paragraph">
            <wp:posOffset>-431165</wp:posOffset>
          </wp:positionV>
          <wp:extent cx="7552690" cy="1067054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8" t="-5" r="-8" b="-5"/>
                  <a:stretch>
                    <a:fillRect/>
                  </a:stretch>
                </pic:blipFill>
                <pic:spPr bwMode="auto">
                  <a:xfrm>
                    <a:off x="0" y="0"/>
                    <a:ext cx="7552690" cy="1067054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935" distR="114935" simplePos="0" relativeHeight="251657728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-233045</wp:posOffset>
          </wp:positionV>
          <wp:extent cx="5428615" cy="513715"/>
          <wp:effectExtent l="0" t="0" r="0" b="63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3" t="-47" r="-3" b="-47"/>
                  <a:stretch>
                    <a:fillRect/>
                  </a:stretch>
                </pic:blipFill>
                <pic:spPr bwMode="auto">
                  <a:xfrm>
                    <a:off x="0" y="0"/>
                    <a:ext cx="5428615" cy="51371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30667" w:rsidRDefault="00C30667">
    <w:pPr>
      <w:pStyle w:val="Cabealho"/>
      <w:ind w:left="-2700"/>
      <w:jc w:val="right"/>
      <w:rPr>
        <w:b/>
        <w:i/>
        <w:color w:val="808080"/>
      </w:rPr>
    </w:pPr>
  </w:p>
  <w:p w:rsidR="00C30667" w:rsidRDefault="00C30667">
    <w:pPr>
      <w:pStyle w:val="Cabealho"/>
      <w:rPr>
        <w:rFonts w:ascii="Arial" w:hAnsi="Arial" w:cs="Arial"/>
        <w:b/>
        <w:i/>
        <w:color w:val="80808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0AD" w:rsidRDefault="00C600A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lang w:eastAsia="en-US"/>
      </w:rPr>
    </w:lvl>
  </w:abstractNum>
  <w:abstractNum w:abstractNumId="2" w15:restartNumberingAfterBreak="0">
    <w:nsid w:val="00000003"/>
    <w:multiLevelType w:val="singleLevel"/>
    <w:tmpl w:val="9484340E"/>
    <w:name w:val="WW8Num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i w:val="0"/>
        <w:lang w:eastAsia="en-U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DDF6018"/>
    <w:multiLevelType w:val="hybridMultilevel"/>
    <w:tmpl w:val="73367B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3D7F1C"/>
    <w:multiLevelType w:val="hybridMultilevel"/>
    <w:tmpl w:val="400A4B8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97FAA"/>
    <w:multiLevelType w:val="hybridMultilevel"/>
    <w:tmpl w:val="D24C3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CCA620">
      <w:numFmt w:val="bullet"/>
      <w:lvlText w:val="—"/>
      <w:lvlJc w:val="left"/>
      <w:pPr>
        <w:ind w:left="1440" w:hanging="360"/>
      </w:pPr>
      <w:rPr>
        <w:rFonts w:ascii="Lato Semibold" w:hAnsi="Lato Semibold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195462"/>
    <w:multiLevelType w:val="hybridMultilevel"/>
    <w:tmpl w:val="EAF2CF4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A43"/>
    <w:rsid w:val="00153C26"/>
    <w:rsid w:val="001A605F"/>
    <w:rsid w:val="002515F5"/>
    <w:rsid w:val="00260FE5"/>
    <w:rsid w:val="00292F81"/>
    <w:rsid w:val="002B6F21"/>
    <w:rsid w:val="002F33AA"/>
    <w:rsid w:val="00372BA9"/>
    <w:rsid w:val="003D7C01"/>
    <w:rsid w:val="00495DFF"/>
    <w:rsid w:val="004B168A"/>
    <w:rsid w:val="004C5A43"/>
    <w:rsid w:val="004E172D"/>
    <w:rsid w:val="0051357B"/>
    <w:rsid w:val="00532F35"/>
    <w:rsid w:val="005750E2"/>
    <w:rsid w:val="006D6E9E"/>
    <w:rsid w:val="006F44DB"/>
    <w:rsid w:val="00720C07"/>
    <w:rsid w:val="00756F98"/>
    <w:rsid w:val="007B07BE"/>
    <w:rsid w:val="00876ABF"/>
    <w:rsid w:val="008C574F"/>
    <w:rsid w:val="009048D8"/>
    <w:rsid w:val="00914C5E"/>
    <w:rsid w:val="009B22CE"/>
    <w:rsid w:val="009C3E00"/>
    <w:rsid w:val="009C47B1"/>
    <w:rsid w:val="00A53E5E"/>
    <w:rsid w:val="00A874DE"/>
    <w:rsid w:val="00AF24FE"/>
    <w:rsid w:val="00AF6D22"/>
    <w:rsid w:val="00BE4AE6"/>
    <w:rsid w:val="00BF40BA"/>
    <w:rsid w:val="00C30667"/>
    <w:rsid w:val="00C600AD"/>
    <w:rsid w:val="00CC5E6D"/>
    <w:rsid w:val="00D10C98"/>
    <w:rsid w:val="00E20B2A"/>
    <w:rsid w:val="00EC4615"/>
    <w:rsid w:val="00F0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EE14F045-975A-43D3-AD42-F509E0F0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Wingdings" w:hAnsi="Wingdings" w:cs="Wingdings" w:hint="default"/>
      <w:lang w:eastAsia="en-US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Arial" w:hAnsi="Arial" w:cs="Arial"/>
      <w:lang w:eastAsia="en-US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Fontepargpadro1">
    <w:name w:val="Fonte parág. padrão1"/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customStyle="1" w:styleId="Titulo2">
    <w:name w:val="Titulo 2"/>
    <w:basedOn w:val="Normal"/>
    <w:next w:val="Normal"/>
    <w:pPr>
      <w:widowControl w:val="0"/>
      <w:autoSpaceDE w:val="0"/>
      <w:spacing w:before="120" w:after="120" w:line="360" w:lineRule="auto"/>
      <w:jc w:val="both"/>
    </w:pPr>
    <w:rPr>
      <w:b/>
      <w:bCs/>
      <w:color w:val="000080"/>
    </w:rPr>
  </w:style>
  <w:style w:type="paragraph" w:customStyle="1" w:styleId="Titulo1">
    <w:name w:val="Titulo 1"/>
    <w:basedOn w:val="Normal"/>
    <w:next w:val="Normal"/>
    <w:pPr>
      <w:widowControl w:val="0"/>
      <w:autoSpaceDE w:val="0"/>
      <w:spacing w:before="120" w:after="120" w:line="360" w:lineRule="auto"/>
      <w:jc w:val="both"/>
    </w:pPr>
    <w:rPr>
      <w:b/>
      <w:bCs/>
      <w:color w:val="000080"/>
    </w:rPr>
  </w:style>
  <w:style w:type="paragraph" w:customStyle="1" w:styleId="Seo">
    <w:name w:val="Seção"/>
    <w:basedOn w:val="Normal"/>
    <w:pPr>
      <w:widowControl w:val="0"/>
      <w:shd w:val="clear" w:color="auto" w:fill="E0E0E0"/>
      <w:autoSpaceDE w:val="0"/>
      <w:spacing w:before="120" w:after="360"/>
      <w:jc w:val="both"/>
    </w:pPr>
    <w:rPr>
      <w:b/>
      <w:bCs/>
      <w:color w:val="000080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  <w:lang w:val="x-none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228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Bozzi Nonato</dc:creator>
  <cp:keywords/>
  <cp:lastModifiedBy>Felipe Augusto de Almeida Lima</cp:lastModifiedBy>
  <cp:revision>3</cp:revision>
  <cp:lastPrinted>2018-11-19T21:40:00Z</cp:lastPrinted>
  <dcterms:created xsi:type="dcterms:W3CDTF">2020-05-15T19:45:00Z</dcterms:created>
  <dcterms:modified xsi:type="dcterms:W3CDTF">2020-05-27T00:53:00Z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deaceb-9851-4663-bccf-596767454be3_Enabled">
    <vt:lpwstr>True</vt:lpwstr>
  </property>
  <property fmtid="{D5CDD505-2E9C-101B-9397-08002B2CF9AE}" pid="3" name="MSIP_Label_22deaceb-9851-4663-bccf-596767454be3_SiteId">
    <vt:lpwstr>809f94a6-0477-4390-b86e-eab14c5493a7</vt:lpwstr>
  </property>
  <property fmtid="{D5CDD505-2E9C-101B-9397-08002B2CF9AE}" pid="4" name="MSIP_Label_22deaceb-9851-4663-bccf-596767454be3_Owner">
    <vt:lpwstr>felipeaal.sonda@br.com.br</vt:lpwstr>
  </property>
  <property fmtid="{D5CDD505-2E9C-101B-9397-08002B2CF9AE}" pid="5" name="MSIP_Label_22deaceb-9851-4663-bccf-596767454be3_SetDate">
    <vt:lpwstr>2020-05-27T00:53:54.2546527Z</vt:lpwstr>
  </property>
  <property fmtid="{D5CDD505-2E9C-101B-9397-08002B2CF9AE}" pid="6" name="MSIP_Label_22deaceb-9851-4663-bccf-596767454be3_Name">
    <vt:lpwstr>NP-1</vt:lpwstr>
  </property>
  <property fmtid="{D5CDD505-2E9C-101B-9397-08002B2CF9AE}" pid="7" name="MSIP_Label_22deaceb-9851-4663-bccf-596767454be3_Application">
    <vt:lpwstr>Microsoft Azure Information Protection</vt:lpwstr>
  </property>
  <property fmtid="{D5CDD505-2E9C-101B-9397-08002B2CF9AE}" pid="8" name="MSIP_Label_22deaceb-9851-4663-bccf-596767454be3_ActionId">
    <vt:lpwstr>50612a55-4c6b-4ee7-af97-e1efa988ea34</vt:lpwstr>
  </property>
  <property fmtid="{D5CDD505-2E9C-101B-9397-08002B2CF9AE}" pid="9" name="MSIP_Label_22deaceb-9851-4663-bccf-596767454be3_Extended_MSFT_Method">
    <vt:lpwstr>Automatic</vt:lpwstr>
  </property>
  <property fmtid="{D5CDD505-2E9C-101B-9397-08002B2CF9AE}" pid="10" name="Sensitivity">
    <vt:lpwstr>NP-1</vt:lpwstr>
  </property>
</Properties>
</file>